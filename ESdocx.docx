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4F7432">
      <w:bookmarkStart w:id="0" w:name="_GoBack"/>
      <w:r w:rsidRPr="004F7432">
        <w:drawing>
          <wp:inline distT="0" distB="0" distL="0" distR="0" wp14:anchorId="17B72C10" wp14:editId="7AA1D34B">
            <wp:extent cx="594360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32"/>
    <w:rsid w:val="004F7432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E468B-7DCA-489F-9880-AC87C2DF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2024-07-26T17:25:00Z</dcterms:created>
  <dcterms:modified xsi:type="dcterms:W3CDTF">2024-07-26T17:26:00Z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b43888f6-8306-4fbf-85a5-3ed9bd210bf0</vt:lpwstr>
  </property>
</Properties>
</file>